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D1565D" w:rsidP="00A23F65">
      <w:pPr>
        <w:jc w:val="center"/>
        <w:rPr>
          <w:b/>
          <w:sz w:val="32"/>
          <w:lang w:val="pt-BR"/>
        </w:rPr>
      </w:pPr>
      <w:r>
        <w:rPr>
          <w:b/>
          <w:sz w:val="32"/>
          <w:lang w:val="pt-BR"/>
        </w:rPr>
        <w:t>GISEle code structure rules</w:t>
      </w:r>
    </w:p>
    <w:p w:rsidR="00A23F65" w:rsidRPr="00A23F65" w:rsidRDefault="00A23F65" w:rsidP="00A23F65">
      <w:pPr>
        <w:jc w:val="center"/>
        <w:rPr>
          <w:b/>
          <w:sz w:val="32"/>
          <w:lang w:val="pt-BR"/>
        </w:rPr>
      </w:pPr>
    </w:p>
    <w:p w:rsidR="001E40AF" w:rsidRDefault="001E40AF">
      <w:pPr>
        <w:rPr>
          <w:lang w:val="pt-BR"/>
        </w:rPr>
      </w:pPr>
    </w:p>
    <w:p w:rsidR="00A5013C" w:rsidRDefault="00A5013C" w:rsidP="00A5013C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General structure</w:t>
      </w:r>
      <w:r w:rsidRPr="00A5013C">
        <w:rPr>
          <w:b/>
          <w:sz w:val="28"/>
          <w:lang w:val="en-GB"/>
        </w:rPr>
        <w:t>:</w:t>
      </w:r>
    </w:p>
    <w:p w:rsidR="00A5013C" w:rsidRPr="00A5013C" w:rsidRDefault="00A5013C" w:rsidP="00A5013C">
      <w:pPr>
        <w:rPr>
          <w:b/>
          <w:sz w:val="28"/>
          <w:lang w:val="en-GB"/>
        </w:rPr>
      </w:pPr>
    </w:p>
    <w:p w:rsidR="001E40AF" w:rsidRPr="00A5013C" w:rsidRDefault="00A5013C" w:rsidP="00A5013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Maximum Line Length: 79 characters for coding lines and 72 characters to docstrings and comments.</w:t>
      </w:r>
    </w:p>
    <w:p w:rsidR="001E40AF" w:rsidRPr="00A5013C" w:rsidRDefault="001E40AF">
      <w:pPr>
        <w:rPr>
          <w:lang w:val="en-GB"/>
        </w:rPr>
      </w:pPr>
    </w:p>
    <w:p w:rsidR="001E40AF" w:rsidRDefault="001E40AF" w:rsidP="00A5013C">
      <w:pPr>
        <w:pStyle w:val="ListParagraph"/>
        <w:numPr>
          <w:ilvl w:val="0"/>
          <w:numId w:val="26"/>
        </w:numPr>
        <w:rPr>
          <w:lang w:val="en-GB"/>
        </w:rPr>
      </w:pPr>
      <w:r w:rsidRPr="00A5013C">
        <w:rPr>
          <w:lang w:val="en-GB"/>
        </w:rPr>
        <w:t xml:space="preserve">Tab </w:t>
      </w:r>
      <w:r w:rsidR="00A5013C">
        <w:rPr>
          <w:lang w:val="en-GB"/>
        </w:rPr>
        <w:t>indentation</w:t>
      </w:r>
      <w:r w:rsidR="00A5013C" w:rsidRPr="00A5013C">
        <w:rPr>
          <w:lang w:val="en-GB"/>
        </w:rPr>
        <w:t xml:space="preserve"> (4 spaces)</w:t>
      </w:r>
      <w:r w:rsidR="00A5013C">
        <w:rPr>
          <w:lang w:val="en-GB"/>
        </w:rPr>
        <w:t>.</w:t>
      </w:r>
    </w:p>
    <w:p w:rsidR="00A5013C" w:rsidRPr="00A5013C" w:rsidRDefault="00A5013C" w:rsidP="00A5013C">
      <w:pPr>
        <w:pStyle w:val="ListParagraph"/>
        <w:rPr>
          <w:lang w:val="en-GB"/>
        </w:rPr>
      </w:pPr>
    </w:p>
    <w:p w:rsidR="00A5013C" w:rsidRDefault="00A5013C" w:rsidP="00A5013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Break lines before </w:t>
      </w:r>
      <w:r w:rsidR="00A23F65">
        <w:rPr>
          <w:lang w:val="en-GB"/>
        </w:rPr>
        <w:t xml:space="preserve">binary operators (+, </w:t>
      </w:r>
      <w:proofErr w:type="gramStart"/>
      <w:r w:rsidR="00A23F65">
        <w:rPr>
          <w:lang w:val="en-GB"/>
        </w:rPr>
        <w:t>- )</w:t>
      </w:r>
      <w:proofErr w:type="gramEnd"/>
      <w:r w:rsidR="00A23F65">
        <w:rPr>
          <w:lang w:val="en-GB"/>
        </w:rPr>
        <w:t>.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Default="00A23F65" w:rsidP="00A5013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Imports on the top of the code following the hierarchy: standard library, third-party, local.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Default="00A23F65" w:rsidP="00A5013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Single quote for code strings and double quote for docstrings.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Default="00A23F65" w:rsidP="00A23F65">
      <w:pPr>
        <w:pStyle w:val="ListParagraph"/>
        <w:numPr>
          <w:ilvl w:val="0"/>
          <w:numId w:val="26"/>
        </w:numPr>
        <w:rPr>
          <w:lang w:val="en-GB"/>
        </w:rPr>
      </w:pPr>
      <w:r w:rsidRPr="00A23F65">
        <w:rPr>
          <w:lang w:val="en-GB"/>
        </w:rPr>
        <w:t xml:space="preserve">Don't compare </w:t>
      </w:r>
      <w:proofErr w:type="spellStart"/>
      <w:r w:rsidRPr="00A23F65">
        <w:rPr>
          <w:lang w:val="en-GB"/>
        </w:rPr>
        <w:t>bo</w:t>
      </w:r>
      <w:bookmarkStart w:id="0" w:name="_GoBack"/>
      <w:bookmarkEnd w:id="0"/>
      <w:r w:rsidRPr="00A23F65">
        <w:rPr>
          <w:lang w:val="en-GB"/>
        </w:rPr>
        <w:t>olean</w:t>
      </w:r>
      <w:proofErr w:type="spellEnd"/>
      <w:r w:rsidRPr="00A23F65">
        <w:rPr>
          <w:lang w:val="en-GB"/>
        </w:rPr>
        <w:t xml:space="preserve"> values to True or False using ==: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Default="00A23F65" w:rsidP="00A23F65">
      <w:pPr>
        <w:pStyle w:val="ListParagraph"/>
        <w:numPr>
          <w:ilvl w:val="0"/>
          <w:numId w:val="26"/>
        </w:numPr>
        <w:rPr>
          <w:lang w:val="en-GB"/>
        </w:rPr>
      </w:pPr>
      <w:r w:rsidRPr="00A23F65">
        <w:rPr>
          <w:lang w:val="en-GB"/>
        </w:rPr>
        <w:t>For sequences, (strings, lists, tuples), use the fact that empty sequences are false: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Default="00A23F65" w:rsidP="00A23F65">
      <w:pPr>
        <w:rPr>
          <w:lang w:val="en-GB"/>
        </w:rPr>
      </w:pPr>
    </w:p>
    <w:p w:rsidR="00A23F65" w:rsidRDefault="00A23F65" w:rsidP="00A23F65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Blank lines</w:t>
      </w:r>
      <w:r w:rsidRPr="00A5013C">
        <w:rPr>
          <w:b/>
          <w:sz w:val="28"/>
          <w:lang w:val="en-GB"/>
        </w:rPr>
        <w:t>:</w:t>
      </w:r>
    </w:p>
    <w:p w:rsidR="00A23F65" w:rsidRPr="00A23F65" w:rsidRDefault="00A23F65" w:rsidP="00A23F65">
      <w:pPr>
        <w:rPr>
          <w:lang w:val="en-GB"/>
        </w:rPr>
      </w:pPr>
    </w:p>
    <w:p w:rsidR="00A23F65" w:rsidRPr="00A23F65" w:rsidRDefault="00A23F65" w:rsidP="00A23F65">
      <w:pPr>
        <w:pStyle w:val="ListParagraph"/>
        <w:numPr>
          <w:ilvl w:val="0"/>
          <w:numId w:val="26"/>
        </w:numPr>
        <w:rPr>
          <w:lang w:val="en-GB"/>
        </w:rPr>
      </w:pPr>
      <w:r w:rsidRPr="00A23F65">
        <w:rPr>
          <w:lang w:val="en-GB"/>
        </w:rPr>
        <w:t>Surround top-level function and class definitions with two blank lines.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Pr="00A23F65" w:rsidRDefault="00A23F65" w:rsidP="00A23F65">
      <w:pPr>
        <w:pStyle w:val="ListParagraph"/>
        <w:numPr>
          <w:ilvl w:val="0"/>
          <w:numId w:val="26"/>
        </w:numPr>
        <w:rPr>
          <w:lang w:val="en-GB"/>
        </w:rPr>
      </w:pPr>
      <w:r w:rsidRPr="00A23F65">
        <w:rPr>
          <w:lang w:val="en-GB"/>
        </w:rPr>
        <w:t>Method definitions inside a class are surrounded by a single blank line.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Pr="00A23F65" w:rsidRDefault="00A23F65" w:rsidP="00A23F65">
      <w:pPr>
        <w:pStyle w:val="ListParagraph"/>
        <w:numPr>
          <w:ilvl w:val="0"/>
          <w:numId w:val="26"/>
        </w:numPr>
        <w:rPr>
          <w:lang w:val="en-GB"/>
        </w:rPr>
      </w:pPr>
      <w:r w:rsidRPr="00A23F65">
        <w:rPr>
          <w:lang w:val="en-GB"/>
        </w:rPr>
        <w:t xml:space="preserve">Extra blank lines may be used (sparingly) to separate groups of related functions. Blank lines may be omitted between a </w:t>
      </w:r>
      <w:proofErr w:type="gramStart"/>
      <w:r w:rsidRPr="00A23F65">
        <w:rPr>
          <w:lang w:val="en-GB"/>
        </w:rPr>
        <w:t>bunch</w:t>
      </w:r>
      <w:proofErr w:type="gramEnd"/>
      <w:r w:rsidRPr="00A23F65">
        <w:rPr>
          <w:lang w:val="en-GB"/>
        </w:rPr>
        <w:t xml:space="preserve"> of related one-liners (e.g. a set of dummy implementations).</w:t>
      </w:r>
    </w:p>
    <w:p w:rsidR="00A23F65" w:rsidRPr="00A23F65" w:rsidRDefault="00A23F65" w:rsidP="00A23F65">
      <w:pPr>
        <w:pStyle w:val="ListParagraph"/>
        <w:rPr>
          <w:lang w:val="en-GB"/>
        </w:rPr>
      </w:pPr>
    </w:p>
    <w:p w:rsidR="00A23F65" w:rsidRPr="00A23F65" w:rsidRDefault="00A23F65" w:rsidP="00A23F65">
      <w:pPr>
        <w:pStyle w:val="ListParagraph"/>
        <w:numPr>
          <w:ilvl w:val="0"/>
          <w:numId w:val="26"/>
        </w:numPr>
        <w:rPr>
          <w:lang w:val="en-GB"/>
        </w:rPr>
      </w:pPr>
      <w:r w:rsidRPr="00A23F65">
        <w:rPr>
          <w:lang w:val="en-GB"/>
        </w:rPr>
        <w:t>Use blank lines in functions, sparingly, to indicate logical sections.</w:t>
      </w:r>
    </w:p>
    <w:p w:rsidR="001E40AF" w:rsidRPr="00A5013C" w:rsidRDefault="001E40AF">
      <w:pPr>
        <w:rPr>
          <w:lang w:val="en-GB"/>
        </w:rPr>
      </w:pPr>
    </w:p>
    <w:p w:rsidR="001E40AF" w:rsidRPr="00A5013C" w:rsidRDefault="00A5013C">
      <w:pPr>
        <w:rPr>
          <w:b/>
          <w:sz w:val="28"/>
          <w:lang w:val="en-GB"/>
        </w:rPr>
      </w:pPr>
      <w:r w:rsidRPr="00A5013C">
        <w:rPr>
          <w:b/>
          <w:sz w:val="28"/>
          <w:lang w:val="en-GB"/>
        </w:rPr>
        <w:t>Comments:</w:t>
      </w:r>
    </w:p>
    <w:p w:rsidR="00A5013C" w:rsidRPr="00A5013C" w:rsidRDefault="00A5013C">
      <w:pPr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t>Comments that contradict the code are worse than no comments. Always make a priority of keeping the comments up-to-date when the code changes!</w:t>
      </w:r>
    </w:p>
    <w:p w:rsidR="001E40AF" w:rsidRPr="001E40AF" w:rsidRDefault="001E40AF" w:rsidP="001E40AF">
      <w:pPr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t>Comments should be complete sentences.</w:t>
      </w:r>
      <w:r w:rsidRPr="00A5013C">
        <w:rPr>
          <w:lang w:val="en-GB"/>
        </w:rPr>
        <w:t xml:space="preserve"> The first word should be capitalized, unless it is an identifier that begins with a lower case letter (never alter the case of identifiers!).</w:t>
      </w:r>
    </w:p>
    <w:p w:rsidR="001E40AF" w:rsidRDefault="001E40AF" w:rsidP="001E40AF">
      <w:pPr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t>You should use two spaces after a sentence-ending period in multi- sentence comments, except after the final sentence.</w:t>
      </w:r>
    </w:p>
    <w:p w:rsidR="001E40AF" w:rsidRDefault="001E40AF" w:rsidP="001E40AF">
      <w:pPr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lastRenderedPageBreak/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:rsidR="001E40AF" w:rsidRPr="001E40AF" w:rsidRDefault="001E40AF" w:rsidP="001E40AF">
      <w:pPr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t>Paragraphs inside a block comment are separated by a line containing a single #.</w:t>
      </w:r>
    </w:p>
    <w:p w:rsidR="001E40AF" w:rsidRDefault="001E40AF" w:rsidP="001E40AF">
      <w:pPr>
        <w:rPr>
          <w:lang w:val="en-GB"/>
        </w:rPr>
      </w:pPr>
    </w:p>
    <w:p w:rsidR="001E40AF" w:rsidRPr="00A5013C" w:rsidRDefault="001E40AF" w:rsidP="00BA2151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t>Use inline comments sparingly.</w:t>
      </w:r>
      <w:r w:rsidR="00A5013C">
        <w:rPr>
          <w:lang w:val="en-GB"/>
        </w:rPr>
        <w:t xml:space="preserve"> </w:t>
      </w:r>
      <w:r w:rsidRPr="00A5013C">
        <w:rPr>
          <w:lang w:val="en-GB"/>
        </w:rPr>
        <w:t>An inline comment is a comment on the same line as a statement. Inline comments should be separated by at least two spaces from the statement. They should start with a # and a single space.</w:t>
      </w:r>
    </w:p>
    <w:p w:rsidR="001E40AF" w:rsidRPr="001E40AF" w:rsidRDefault="001E40AF" w:rsidP="001E40AF">
      <w:pPr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4"/>
        </w:numPr>
        <w:rPr>
          <w:lang w:val="en-GB"/>
        </w:rPr>
      </w:pPr>
      <w:r w:rsidRPr="00A5013C">
        <w:rPr>
          <w:lang w:val="en-GB"/>
        </w:rPr>
        <w:t>Inline comments are unnecessary and in fact distracting if they state the obvious.</w:t>
      </w:r>
    </w:p>
    <w:p w:rsidR="001E40AF" w:rsidRDefault="001E40AF" w:rsidP="001E40AF">
      <w:pPr>
        <w:rPr>
          <w:lang w:val="en-GB"/>
        </w:rPr>
      </w:pPr>
    </w:p>
    <w:p w:rsidR="001E40AF" w:rsidRDefault="001E40AF" w:rsidP="001E40AF">
      <w:pPr>
        <w:rPr>
          <w:lang w:val="en-GB"/>
        </w:rPr>
      </w:pPr>
    </w:p>
    <w:p w:rsidR="00A5013C" w:rsidRPr="00A5013C" w:rsidRDefault="00A5013C" w:rsidP="00A5013C">
      <w:pPr>
        <w:rPr>
          <w:b/>
          <w:sz w:val="28"/>
          <w:lang w:val="en-GB"/>
        </w:rPr>
      </w:pPr>
      <w:r w:rsidRPr="00A5013C">
        <w:rPr>
          <w:b/>
          <w:sz w:val="28"/>
          <w:lang w:val="en-GB"/>
        </w:rPr>
        <w:t>Docstrings</w:t>
      </w:r>
      <w:r w:rsidRPr="00A5013C">
        <w:rPr>
          <w:b/>
          <w:sz w:val="28"/>
          <w:lang w:val="en-GB"/>
        </w:rPr>
        <w:t>:</w:t>
      </w:r>
    </w:p>
    <w:p w:rsidR="001E40AF" w:rsidRDefault="001E40AF" w:rsidP="001E40AF">
      <w:pPr>
        <w:rPr>
          <w:lang w:val="en-GB"/>
        </w:rPr>
      </w:pPr>
    </w:p>
    <w:p w:rsidR="001E40AF" w:rsidRDefault="001E40AF" w:rsidP="00A5013C">
      <w:pPr>
        <w:pStyle w:val="ListParagraph"/>
        <w:numPr>
          <w:ilvl w:val="0"/>
          <w:numId w:val="25"/>
        </w:numPr>
        <w:rPr>
          <w:lang w:val="en-GB"/>
        </w:rPr>
      </w:pPr>
      <w:r w:rsidRPr="00A5013C">
        <w:rPr>
          <w:lang w:val="en-GB"/>
        </w:rPr>
        <w:t xml:space="preserve">Write docstrings for all public modules, functions, classes, and methods. Docstrings are not necessary for non-public methods, but you should have a comment that describes what the method does. This comment should appear after the </w:t>
      </w:r>
      <w:proofErr w:type="spellStart"/>
      <w:r w:rsidRPr="00A5013C">
        <w:rPr>
          <w:lang w:val="en-GB"/>
        </w:rPr>
        <w:t>def</w:t>
      </w:r>
      <w:proofErr w:type="spellEnd"/>
      <w:r w:rsidRPr="00A5013C">
        <w:rPr>
          <w:lang w:val="en-GB"/>
        </w:rPr>
        <w:t xml:space="preserve"> line.</w:t>
      </w:r>
    </w:p>
    <w:p w:rsidR="00A5013C" w:rsidRPr="00A5013C" w:rsidRDefault="00A5013C" w:rsidP="00A5013C">
      <w:pPr>
        <w:ind w:left="360"/>
        <w:rPr>
          <w:lang w:val="en-GB"/>
        </w:rPr>
      </w:pPr>
    </w:p>
    <w:p w:rsidR="001E40AF" w:rsidRPr="00A5013C" w:rsidRDefault="001E40AF" w:rsidP="00A5013C">
      <w:pPr>
        <w:pStyle w:val="ListParagraph"/>
        <w:numPr>
          <w:ilvl w:val="0"/>
          <w:numId w:val="25"/>
        </w:numPr>
        <w:rPr>
          <w:lang w:val="en-GB"/>
        </w:rPr>
      </w:pPr>
      <w:r w:rsidRPr="00A5013C">
        <w:rPr>
          <w:lang w:val="en-GB"/>
        </w:rPr>
        <w:t>Note that most importantly, the """ that ends a multiline docstring should be on a line by itself</w:t>
      </w:r>
    </w:p>
    <w:p w:rsidR="00A5013C" w:rsidRDefault="00A5013C" w:rsidP="001E40AF">
      <w:pPr>
        <w:rPr>
          <w:lang w:val="en-GB"/>
        </w:rPr>
      </w:pPr>
    </w:p>
    <w:p w:rsidR="001E40AF" w:rsidRDefault="001E40AF" w:rsidP="001E40AF">
      <w:pPr>
        <w:rPr>
          <w:lang w:val="en-GB"/>
        </w:rPr>
      </w:pPr>
    </w:p>
    <w:p w:rsidR="00D1565D" w:rsidRDefault="00D1565D" w:rsidP="001E40AF">
      <w:pPr>
        <w:rPr>
          <w:lang w:val="en-GB"/>
        </w:rPr>
      </w:pPr>
    </w:p>
    <w:p w:rsidR="00D1565D" w:rsidRDefault="00D1565D" w:rsidP="001E40AF">
      <w:pPr>
        <w:rPr>
          <w:lang w:val="en-GB"/>
        </w:rPr>
      </w:pPr>
    </w:p>
    <w:p w:rsidR="00D1565D" w:rsidRDefault="00D1565D" w:rsidP="001E40AF">
      <w:pPr>
        <w:rPr>
          <w:lang w:val="en-GB"/>
        </w:rPr>
      </w:pPr>
    </w:p>
    <w:p w:rsidR="00D1565D" w:rsidRDefault="00D1565D" w:rsidP="001E40AF">
      <w:pPr>
        <w:rPr>
          <w:lang w:val="en-GB"/>
        </w:rPr>
      </w:pPr>
    </w:p>
    <w:p w:rsidR="00D1565D" w:rsidRDefault="00D1565D" w:rsidP="00D1565D">
      <w:pPr>
        <w:jc w:val="center"/>
        <w:rPr>
          <w:b/>
          <w:sz w:val="32"/>
          <w:lang w:val="pt-BR"/>
        </w:rPr>
      </w:pPr>
      <w:r>
        <w:rPr>
          <w:b/>
          <w:sz w:val="32"/>
          <w:lang w:val="pt-BR"/>
        </w:rPr>
        <w:t>Consistency is key!</w:t>
      </w:r>
    </w:p>
    <w:p w:rsidR="00D1565D" w:rsidRPr="001E40AF" w:rsidRDefault="00D1565D" w:rsidP="001E40AF">
      <w:pPr>
        <w:rPr>
          <w:lang w:val="en-GB"/>
        </w:rPr>
      </w:pPr>
    </w:p>
    <w:sectPr w:rsidR="00D1565D" w:rsidRPr="001E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A0D64A5"/>
    <w:multiLevelType w:val="hybridMultilevel"/>
    <w:tmpl w:val="BF1E6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0024CF"/>
    <w:multiLevelType w:val="hybridMultilevel"/>
    <w:tmpl w:val="A6BC1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C21ABD"/>
    <w:multiLevelType w:val="hybridMultilevel"/>
    <w:tmpl w:val="FE48A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AF"/>
    <w:rsid w:val="001E40AF"/>
    <w:rsid w:val="00645252"/>
    <w:rsid w:val="006D3D74"/>
    <w:rsid w:val="0083569A"/>
    <w:rsid w:val="00A23F65"/>
    <w:rsid w:val="00A5013C"/>
    <w:rsid w:val="00A9204E"/>
    <w:rsid w:val="00D1565D"/>
    <w:rsid w:val="00F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28DBD-0809-473E-98D4-1A6866E1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5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ci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Gadelha</dc:creator>
  <cp:keywords/>
  <dc:description/>
  <cp:lastModifiedBy>Vinicius Gadelha</cp:lastModifiedBy>
  <cp:revision>5</cp:revision>
  <dcterms:created xsi:type="dcterms:W3CDTF">2020-05-05T16:38:00Z</dcterms:created>
  <dcterms:modified xsi:type="dcterms:W3CDTF">2020-05-05T17:18:00Z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